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CD2" w:rsidRDefault="007B5CD2" w:rsidP="007B5CD2">
      <w:pPr>
        <w:jc w:val="center"/>
        <w:rPr>
          <w:color w:val="1F3864" w:themeColor="accent5" w:themeShade="80"/>
          <w:sz w:val="72"/>
          <w:szCs w:val="72"/>
        </w:rPr>
      </w:pPr>
    </w:p>
    <w:p w:rsidR="007B5CD2" w:rsidRDefault="007B5CD2" w:rsidP="007B5CD2">
      <w:pPr>
        <w:jc w:val="center"/>
        <w:rPr>
          <w:color w:val="1F3864" w:themeColor="accent5" w:themeShade="80"/>
          <w:sz w:val="72"/>
          <w:szCs w:val="72"/>
        </w:rPr>
      </w:pPr>
    </w:p>
    <w:p w:rsidR="007B5CD2" w:rsidRDefault="007B5CD2" w:rsidP="007B5CD2">
      <w:pPr>
        <w:jc w:val="center"/>
        <w:rPr>
          <w:color w:val="1F3864" w:themeColor="accent5" w:themeShade="80"/>
          <w:sz w:val="72"/>
          <w:szCs w:val="72"/>
        </w:rPr>
      </w:pPr>
    </w:p>
    <w:p w:rsidR="007B5CD2" w:rsidRDefault="007B5CD2" w:rsidP="007B5CD2">
      <w:pPr>
        <w:jc w:val="center"/>
        <w:rPr>
          <w:color w:val="1F3864" w:themeColor="accent5" w:themeShade="80"/>
          <w:sz w:val="72"/>
          <w:szCs w:val="72"/>
        </w:rPr>
      </w:pPr>
    </w:p>
    <w:p w:rsidR="007B5CD2" w:rsidRDefault="007B5CD2" w:rsidP="007B5CD2">
      <w:pPr>
        <w:jc w:val="center"/>
        <w:rPr>
          <w:color w:val="1F3864" w:themeColor="accent5" w:themeShade="80"/>
          <w:sz w:val="72"/>
          <w:szCs w:val="72"/>
        </w:rPr>
      </w:pPr>
    </w:p>
    <w:p w:rsidR="00A9204E" w:rsidRPr="007B5CD2" w:rsidRDefault="007B5CD2" w:rsidP="007B5CD2">
      <w:pPr>
        <w:jc w:val="center"/>
        <w:rPr>
          <w:b/>
          <w:bCs/>
          <w:color w:val="1F3864" w:themeColor="accent5" w:themeShade="80"/>
          <w:sz w:val="72"/>
          <w:szCs w:val="72"/>
        </w:rPr>
      </w:pPr>
      <w:proofErr w:type="spellStart"/>
      <w:r w:rsidRPr="007B5CD2">
        <w:rPr>
          <w:b/>
          <w:bCs/>
          <w:color w:val="1F3864" w:themeColor="accent5" w:themeShade="80"/>
          <w:sz w:val="72"/>
          <w:szCs w:val="72"/>
        </w:rPr>
        <w:t>Coursera</w:t>
      </w:r>
      <w:proofErr w:type="spellEnd"/>
      <w:r w:rsidRPr="007B5CD2">
        <w:rPr>
          <w:b/>
          <w:bCs/>
          <w:color w:val="1F3864" w:themeColor="accent5" w:themeShade="80"/>
          <w:sz w:val="72"/>
          <w:szCs w:val="72"/>
        </w:rPr>
        <w:t xml:space="preserve"> Capstone Project</w:t>
      </w:r>
    </w:p>
    <w:p w:rsidR="007B5CD2" w:rsidRPr="007B5CD2" w:rsidRDefault="007B5CD2" w:rsidP="007B5CD2">
      <w:pPr>
        <w:jc w:val="center"/>
        <w:rPr>
          <w:b/>
          <w:bCs/>
          <w:color w:val="1F3864" w:themeColor="accent5" w:themeShade="80"/>
          <w:sz w:val="72"/>
          <w:szCs w:val="72"/>
        </w:rPr>
      </w:pPr>
      <w:r w:rsidRPr="007B5CD2">
        <w:rPr>
          <w:b/>
          <w:bCs/>
          <w:color w:val="1F3864" w:themeColor="accent5" w:themeShade="80"/>
          <w:sz w:val="72"/>
          <w:szCs w:val="72"/>
        </w:rPr>
        <w:t>The Battle of Neighbors</w:t>
      </w:r>
    </w:p>
    <w:p w:rsidR="007B5CD2" w:rsidRDefault="007B5CD2" w:rsidP="007B5CD2">
      <w:pPr>
        <w:jc w:val="center"/>
        <w:rPr>
          <w:color w:val="1F3864" w:themeColor="accent5" w:themeShade="80"/>
          <w:sz w:val="48"/>
          <w:szCs w:val="48"/>
        </w:rPr>
      </w:pPr>
    </w:p>
    <w:p w:rsidR="007B5CD2" w:rsidRDefault="007B5CD2" w:rsidP="007B5CD2">
      <w:pPr>
        <w:jc w:val="center"/>
        <w:rPr>
          <w:color w:val="0D0D0D" w:themeColor="text1" w:themeTint="F2"/>
          <w:sz w:val="48"/>
          <w:szCs w:val="48"/>
        </w:rPr>
      </w:pPr>
      <w:r w:rsidRPr="007B5CD2">
        <w:rPr>
          <w:color w:val="0D0D0D" w:themeColor="text1" w:themeTint="F2"/>
          <w:sz w:val="48"/>
          <w:szCs w:val="48"/>
        </w:rPr>
        <w:t xml:space="preserve">Mohamed </w:t>
      </w:r>
      <w:proofErr w:type="spellStart"/>
      <w:r w:rsidRPr="007B5CD2">
        <w:rPr>
          <w:color w:val="0D0D0D" w:themeColor="text1" w:themeTint="F2"/>
          <w:sz w:val="48"/>
          <w:szCs w:val="48"/>
        </w:rPr>
        <w:t>Barghush</w:t>
      </w:r>
      <w:proofErr w:type="spellEnd"/>
    </w:p>
    <w:p w:rsidR="007B5CD2" w:rsidRDefault="007B5CD2" w:rsidP="007B5CD2">
      <w:pPr>
        <w:jc w:val="center"/>
        <w:rPr>
          <w:color w:val="0D0D0D" w:themeColor="text1" w:themeTint="F2"/>
          <w:sz w:val="48"/>
          <w:szCs w:val="48"/>
        </w:rPr>
      </w:pPr>
    </w:p>
    <w:p w:rsidR="007B5CD2" w:rsidRDefault="007B5CD2" w:rsidP="007B5CD2">
      <w:pPr>
        <w:jc w:val="center"/>
        <w:rPr>
          <w:color w:val="0D0D0D" w:themeColor="text1" w:themeTint="F2"/>
          <w:sz w:val="48"/>
          <w:szCs w:val="48"/>
        </w:rPr>
      </w:pPr>
      <w:r>
        <w:rPr>
          <w:color w:val="0D0D0D" w:themeColor="text1" w:themeTint="F2"/>
          <w:sz w:val="48"/>
          <w:szCs w:val="48"/>
        </w:rPr>
        <w:t>3/8/2020</w:t>
      </w:r>
    </w:p>
    <w:p w:rsidR="007B5CD2" w:rsidRDefault="007B5CD2" w:rsidP="007B5CD2">
      <w:pPr>
        <w:jc w:val="center"/>
        <w:rPr>
          <w:color w:val="0D0D0D" w:themeColor="text1" w:themeTint="F2"/>
          <w:sz w:val="48"/>
          <w:szCs w:val="48"/>
        </w:rPr>
      </w:pPr>
    </w:p>
    <w:p w:rsidR="007B5CD2" w:rsidRDefault="007B5CD2" w:rsidP="007B5CD2">
      <w:pPr>
        <w:jc w:val="center"/>
        <w:rPr>
          <w:color w:val="0D0D0D" w:themeColor="text1" w:themeTint="F2"/>
          <w:sz w:val="48"/>
          <w:szCs w:val="48"/>
        </w:rPr>
      </w:pPr>
    </w:p>
    <w:p w:rsidR="007B5CD2" w:rsidRDefault="007B5CD2" w:rsidP="007B5CD2">
      <w:pPr>
        <w:jc w:val="center"/>
        <w:rPr>
          <w:color w:val="0D0D0D" w:themeColor="text1" w:themeTint="F2"/>
          <w:sz w:val="48"/>
          <w:szCs w:val="48"/>
        </w:rPr>
      </w:pPr>
    </w:p>
    <w:p w:rsidR="007B5CD2" w:rsidRDefault="007B5CD2" w:rsidP="007B5CD2">
      <w:pPr>
        <w:jc w:val="center"/>
        <w:rPr>
          <w:color w:val="0D0D0D" w:themeColor="text1" w:themeTint="F2"/>
          <w:sz w:val="48"/>
          <w:szCs w:val="48"/>
        </w:rPr>
      </w:pPr>
    </w:p>
    <w:p w:rsidR="007B5CD2" w:rsidRDefault="007B5CD2" w:rsidP="007B5CD2">
      <w:pPr>
        <w:jc w:val="center"/>
        <w:rPr>
          <w:color w:val="0D0D0D" w:themeColor="text1" w:themeTint="F2"/>
          <w:sz w:val="48"/>
          <w:szCs w:val="48"/>
        </w:rPr>
      </w:pPr>
    </w:p>
    <w:p w:rsidR="007B5CD2" w:rsidRDefault="007B5CD2" w:rsidP="007B5CD2">
      <w:pPr>
        <w:jc w:val="center"/>
        <w:rPr>
          <w:color w:val="0D0D0D" w:themeColor="text1" w:themeTint="F2"/>
          <w:sz w:val="48"/>
          <w:szCs w:val="48"/>
        </w:rPr>
      </w:pPr>
    </w:p>
    <w:p w:rsidR="007B5CD2" w:rsidRDefault="007B5CD2" w:rsidP="007B5CD2">
      <w:pPr>
        <w:jc w:val="center"/>
        <w:rPr>
          <w:color w:val="0D0D0D" w:themeColor="text1" w:themeTint="F2"/>
          <w:sz w:val="48"/>
          <w:szCs w:val="48"/>
        </w:rPr>
      </w:pPr>
    </w:p>
    <w:p w:rsidR="007B5CD2" w:rsidRDefault="007B5CD2" w:rsidP="007B5CD2">
      <w:pPr>
        <w:rPr>
          <w:b/>
          <w:bCs/>
          <w:color w:val="1F4E79" w:themeColor="accent1" w:themeShade="80"/>
          <w:sz w:val="56"/>
          <w:szCs w:val="56"/>
        </w:rPr>
      </w:pPr>
      <w:r w:rsidRPr="007B5CD2">
        <w:rPr>
          <w:b/>
          <w:bCs/>
          <w:color w:val="1F4E79" w:themeColor="accent1" w:themeShade="80"/>
          <w:sz w:val="56"/>
          <w:szCs w:val="56"/>
        </w:rPr>
        <w:lastRenderedPageBreak/>
        <w:t>Introduction</w:t>
      </w:r>
    </w:p>
    <w:p w:rsidR="00AC792A" w:rsidRDefault="00AC792A" w:rsidP="007B5CD2">
      <w:pPr>
        <w:rPr>
          <w:b/>
          <w:bCs/>
          <w:color w:val="1F4E79" w:themeColor="accent1" w:themeShade="80"/>
          <w:sz w:val="56"/>
          <w:szCs w:val="56"/>
        </w:rPr>
      </w:pPr>
    </w:p>
    <w:p w:rsidR="007B5CD2" w:rsidRDefault="007B5CD2" w:rsidP="00AC792A">
      <w:pPr>
        <w:ind w:left="300"/>
        <w:rPr>
          <w:rFonts w:cstheme="minorHAnsi"/>
          <w:color w:val="222222"/>
          <w:sz w:val="44"/>
          <w:szCs w:val="44"/>
          <w:shd w:val="clear" w:color="auto" w:fill="FFFFFF"/>
        </w:rPr>
      </w:pPr>
      <w:r w:rsidRPr="00AC792A">
        <w:rPr>
          <w:color w:val="0D0D0D" w:themeColor="text1" w:themeTint="F2"/>
          <w:sz w:val="44"/>
          <w:szCs w:val="44"/>
        </w:rPr>
        <w:t xml:space="preserve">In the city of </w:t>
      </w:r>
      <w:proofErr w:type="spellStart"/>
      <w:r w:rsidRPr="00AC792A">
        <w:rPr>
          <w:color w:val="0D0D0D" w:themeColor="text1" w:themeTint="F2"/>
          <w:sz w:val="44"/>
          <w:szCs w:val="44"/>
        </w:rPr>
        <w:t>NewYork</w:t>
      </w:r>
      <w:proofErr w:type="spellEnd"/>
      <w:r w:rsidRPr="00AC792A">
        <w:rPr>
          <w:color w:val="0D0D0D" w:themeColor="text1" w:themeTint="F2"/>
          <w:sz w:val="44"/>
          <w:szCs w:val="44"/>
        </w:rPr>
        <w:t xml:space="preserve">, tourists find it difficult to </w:t>
      </w:r>
      <w:r w:rsidR="00AC792A">
        <w:rPr>
          <w:color w:val="0D0D0D" w:themeColor="text1" w:themeTint="F2"/>
          <w:sz w:val="44"/>
          <w:szCs w:val="44"/>
        </w:rPr>
        <w:t xml:space="preserve">       </w:t>
      </w:r>
      <w:r w:rsidRPr="00AC792A">
        <w:rPr>
          <w:color w:val="0D0D0D" w:themeColor="text1" w:themeTint="F2"/>
          <w:sz w:val="44"/>
          <w:szCs w:val="44"/>
        </w:rPr>
        <w:t xml:space="preserve">move around the city and find their necessary life requirements. The question is, how can we help them navigate through the city? </w:t>
      </w:r>
      <w:r w:rsidR="00AC792A" w:rsidRPr="00AC792A">
        <w:rPr>
          <w:color w:val="0D0D0D" w:themeColor="text1" w:themeTint="F2"/>
          <w:sz w:val="44"/>
          <w:szCs w:val="44"/>
        </w:rPr>
        <w:t>Saying having a morning coffee is on</w:t>
      </w:r>
      <w:r w:rsidR="00AC792A">
        <w:rPr>
          <w:color w:val="0D0D0D" w:themeColor="text1" w:themeTint="F2"/>
          <w:sz w:val="44"/>
          <w:szCs w:val="44"/>
        </w:rPr>
        <w:t>e</w:t>
      </w:r>
      <w:r w:rsidR="00AC792A" w:rsidRPr="00AC792A">
        <w:rPr>
          <w:color w:val="0D0D0D" w:themeColor="text1" w:themeTint="F2"/>
          <w:sz w:val="44"/>
          <w:szCs w:val="44"/>
        </w:rPr>
        <w:t xml:space="preserve"> of the </w:t>
      </w:r>
      <w:r w:rsidR="00AC792A" w:rsidRPr="00AC792A">
        <w:rPr>
          <w:rFonts w:cstheme="minorHAnsi"/>
          <w:color w:val="222222"/>
          <w:sz w:val="44"/>
          <w:szCs w:val="44"/>
          <w:shd w:val="clear" w:color="auto" w:fill="FFFFFF"/>
        </w:rPr>
        <w:t>necessities</w:t>
      </w:r>
      <w:r w:rsidR="00AC792A" w:rsidRPr="00AC792A">
        <w:rPr>
          <w:rFonts w:cstheme="minorHAnsi"/>
          <w:color w:val="222222"/>
          <w:sz w:val="44"/>
          <w:szCs w:val="44"/>
          <w:shd w:val="clear" w:color="auto" w:fill="FFFFFF"/>
        </w:rPr>
        <w:t xml:space="preserve"> of a normal tourist, we need to provide tourists with a map of </w:t>
      </w:r>
      <w:r w:rsidR="00AC792A">
        <w:rPr>
          <w:rFonts w:cstheme="minorHAnsi"/>
          <w:color w:val="222222"/>
          <w:sz w:val="44"/>
          <w:szCs w:val="44"/>
          <w:shd w:val="clear" w:color="auto" w:fill="FFFFFF"/>
        </w:rPr>
        <w:t xml:space="preserve">all the coffee shops in </w:t>
      </w:r>
      <w:proofErr w:type="spellStart"/>
      <w:r w:rsidR="00AC792A">
        <w:rPr>
          <w:rFonts w:cstheme="minorHAnsi"/>
          <w:color w:val="222222"/>
          <w:sz w:val="44"/>
          <w:szCs w:val="44"/>
          <w:shd w:val="clear" w:color="auto" w:fill="FFFFFF"/>
        </w:rPr>
        <w:t>NewYork</w:t>
      </w:r>
      <w:proofErr w:type="spellEnd"/>
      <w:r w:rsidR="00AC792A">
        <w:rPr>
          <w:rFonts w:cstheme="minorHAnsi"/>
          <w:color w:val="222222"/>
          <w:sz w:val="44"/>
          <w:szCs w:val="44"/>
          <w:shd w:val="clear" w:color="auto" w:fill="FFFFFF"/>
        </w:rPr>
        <w:t>, so they can visit whichever they like knowing how to get to it.</w:t>
      </w:r>
    </w:p>
    <w:p w:rsidR="00AC792A" w:rsidRDefault="00AC792A" w:rsidP="00AC792A">
      <w:pPr>
        <w:ind w:left="300"/>
        <w:rPr>
          <w:color w:val="0D0D0D" w:themeColor="text1" w:themeTint="F2"/>
          <w:sz w:val="44"/>
          <w:szCs w:val="44"/>
        </w:rPr>
      </w:pPr>
    </w:p>
    <w:p w:rsidR="00AC792A" w:rsidRPr="00AC792A" w:rsidRDefault="00AC792A" w:rsidP="00AC792A">
      <w:pPr>
        <w:ind w:left="300"/>
        <w:rPr>
          <w:color w:val="0D0D0D" w:themeColor="text1" w:themeTint="F2"/>
          <w:sz w:val="44"/>
          <w:szCs w:val="44"/>
        </w:rPr>
      </w:pPr>
      <w:r>
        <w:rPr>
          <w:color w:val="0D0D0D" w:themeColor="text1" w:themeTint="F2"/>
          <w:sz w:val="44"/>
          <w:szCs w:val="44"/>
        </w:rPr>
        <w:t xml:space="preserve">Let’s also make sure the audience is explicitly defined to be the tourists that visit </w:t>
      </w:r>
      <w:proofErr w:type="spellStart"/>
      <w:r>
        <w:rPr>
          <w:color w:val="0D0D0D" w:themeColor="text1" w:themeTint="F2"/>
          <w:sz w:val="44"/>
          <w:szCs w:val="44"/>
        </w:rPr>
        <w:t>NewYork</w:t>
      </w:r>
      <w:proofErr w:type="spellEnd"/>
      <w:r>
        <w:rPr>
          <w:color w:val="0D0D0D" w:themeColor="text1" w:themeTint="F2"/>
          <w:sz w:val="44"/>
          <w:szCs w:val="44"/>
        </w:rPr>
        <w:t xml:space="preserve"> for a period of time and need coffee as a necessity or for the experience of trying it out in </w:t>
      </w:r>
      <w:proofErr w:type="spellStart"/>
      <w:r>
        <w:rPr>
          <w:color w:val="0D0D0D" w:themeColor="text1" w:themeTint="F2"/>
          <w:sz w:val="44"/>
          <w:szCs w:val="44"/>
        </w:rPr>
        <w:t>NewYork</w:t>
      </w:r>
      <w:proofErr w:type="spellEnd"/>
      <w:r>
        <w:rPr>
          <w:color w:val="0D0D0D" w:themeColor="text1" w:themeTint="F2"/>
          <w:sz w:val="44"/>
          <w:szCs w:val="44"/>
        </w:rPr>
        <w:t>.</w:t>
      </w:r>
    </w:p>
    <w:p w:rsidR="007B5CD2" w:rsidRDefault="007B5CD2" w:rsidP="007B5CD2">
      <w:pPr>
        <w:rPr>
          <w:color w:val="1F4E79" w:themeColor="accent1" w:themeShade="80"/>
          <w:sz w:val="48"/>
          <w:szCs w:val="48"/>
        </w:rPr>
      </w:pPr>
    </w:p>
    <w:p w:rsidR="00AC792A" w:rsidRDefault="00AC792A" w:rsidP="007B5CD2">
      <w:pPr>
        <w:rPr>
          <w:color w:val="1F4E79" w:themeColor="accent1" w:themeShade="80"/>
          <w:sz w:val="48"/>
          <w:szCs w:val="48"/>
        </w:rPr>
      </w:pPr>
    </w:p>
    <w:p w:rsidR="00AC792A" w:rsidRDefault="00AC792A" w:rsidP="007B5CD2">
      <w:pPr>
        <w:rPr>
          <w:color w:val="1F4E79" w:themeColor="accent1" w:themeShade="80"/>
          <w:sz w:val="48"/>
          <w:szCs w:val="48"/>
        </w:rPr>
      </w:pPr>
    </w:p>
    <w:p w:rsidR="00AC792A" w:rsidRDefault="00AC792A" w:rsidP="007B5CD2">
      <w:pPr>
        <w:rPr>
          <w:color w:val="1F4E79" w:themeColor="accent1" w:themeShade="80"/>
          <w:sz w:val="48"/>
          <w:szCs w:val="48"/>
        </w:rPr>
      </w:pPr>
    </w:p>
    <w:p w:rsidR="00AC792A" w:rsidRDefault="00AC792A" w:rsidP="007B5CD2">
      <w:pPr>
        <w:rPr>
          <w:color w:val="1F4E79" w:themeColor="accent1" w:themeShade="80"/>
          <w:sz w:val="48"/>
          <w:szCs w:val="48"/>
        </w:rPr>
      </w:pPr>
    </w:p>
    <w:p w:rsidR="00AC792A" w:rsidRDefault="00AC792A" w:rsidP="007B5CD2">
      <w:pPr>
        <w:rPr>
          <w:color w:val="1F4E79" w:themeColor="accent1" w:themeShade="80"/>
          <w:sz w:val="48"/>
          <w:szCs w:val="48"/>
        </w:rPr>
      </w:pPr>
    </w:p>
    <w:p w:rsidR="00AC792A" w:rsidRDefault="00AC792A" w:rsidP="007B5CD2">
      <w:pPr>
        <w:rPr>
          <w:b/>
          <w:bCs/>
          <w:color w:val="1F4E79" w:themeColor="accent1" w:themeShade="80"/>
          <w:sz w:val="56"/>
          <w:szCs w:val="56"/>
        </w:rPr>
      </w:pPr>
      <w:r>
        <w:rPr>
          <w:b/>
          <w:bCs/>
          <w:color w:val="1F4E79" w:themeColor="accent1" w:themeShade="80"/>
          <w:sz w:val="56"/>
          <w:szCs w:val="56"/>
        </w:rPr>
        <w:lastRenderedPageBreak/>
        <w:t>Data</w:t>
      </w:r>
    </w:p>
    <w:p w:rsidR="00AC792A" w:rsidRDefault="00AC792A" w:rsidP="007B5CD2">
      <w:pPr>
        <w:rPr>
          <w:color w:val="0D0D0D" w:themeColor="text1" w:themeTint="F2"/>
          <w:sz w:val="48"/>
          <w:szCs w:val="48"/>
        </w:rPr>
      </w:pPr>
      <w:r>
        <w:rPr>
          <w:b/>
          <w:bCs/>
          <w:color w:val="1F4E79" w:themeColor="accent1" w:themeShade="80"/>
          <w:sz w:val="56"/>
          <w:szCs w:val="56"/>
        </w:rPr>
        <w:t xml:space="preserve">    </w:t>
      </w:r>
    </w:p>
    <w:p w:rsidR="008F34D0" w:rsidRDefault="008F34D0" w:rsidP="008F34D0">
      <w:pPr>
        <w:ind w:left="720"/>
        <w:rPr>
          <w:color w:val="0D0D0D" w:themeColor="text1" w:themeTint="F2"/>
          <w:sz w:val="40"/>
          <w:szCs w:val="40"/>
        </w:rPr>
      </w:pPr>
      <w:r w:rsidRPr="008F34D0">
        <w:rPr>
          <w:noProof/>
          <w:color w:val="000000" w:themeColor="text1"/>
          <w:sz w:val="40"/>
          <w:szCs w:val="40"/>
        </w:rPr>
        <w:drawing>
          <wp:anchor distT="0" distB="0" distL="114300" distR="114300" simplePos="0" relativeHeight="251658240" behindDoc="0" locked="0" layoutInCell="1" allowOverlap="1" wp14:anchorId="5FE3F9DC" wp14:editId="47F5682E">
            <wp:simplePos x="0" y="0"/>
            <wp:positionH relativeFrom="margin">
              <wp:align>center</wp:align>
            </wp:positionH>
            <wp:positionV relativeFrom="paragraph">
              <wp:posOffset>3829581</wp:posOffset>
            </wp:positionV>
            <wp:extent cx="6961739" cy="1786270"/>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Table.jpg"/>
                    <pic:cNvPicPr/>
                  </pic:nvPicPr>
                  <pic:blipFill>
                    <a:blip r:embed="rId8">
                      <a:extLst>
                        <a:ext uri="{28A0092B-C50C-407E-A947-70E740481C1C}">
                          <a14:useLocalDpi xmlns:a14="http://schemas.microsoft.com/office/drawing/2010/main" val="0"/>
                        </a:ext>
                      </a:extLst>
                    </a:blip>
                    <a:stretch>
                      <a:fillRect/>
                    </a:stretch>
                  </pic:blipFill>
                  <pic:spPr>
                    <a:xfrm>
                      <a:off x="0" y="0"/>
                      <a:ext cx="6961739" cy="1786270"/>
                    </a:xfrm>
                    <a:prstGeom prst="rect">
                      <a:avLst/>
                    </a:prstGeom>
                  </pic:spPr>
                </pic:pic>
              </a:graphicData>
            </a:graphic>
            <wp14:sizeRelH relativeFrom="margin">
              <wp14:pctWidth>0</wp14:pctWidth>
            </wp14:sizeRelH>
            <wp14:sizeRelV relativeFrom="margin">
              <wp14:pctHeight>0</wp14:pctHeight>
            </wp14:sizeRelV>
          </wp:anchor>
        </w:drawing>
      </w:r>
      <w:r w:rsidR="00AC792A" w:rsidRPr="008F34D0">
        <w:rPr>
          <w:color w:val="0D0D0D" w:themeColor="text1" w:themeTint="F2"/>
          <w:sz w:val="40"/>
          <w:szCs w:val="40"/>
        </w:rPr>
        <w:t xml:space="preserve">A description of the data: </w:t>
      </w:r>
      <w:r w:rsidR="001E33E8" w:rsidRPr="008F34D0">
        <w:rPr>
          <w:color w:val="0D0D0D" w:themeColor="text1" w:themeTint="F2"/>
          <w:sz w:val="40"/>
          <w:szCs w:val="40"/>
        </w:rPr>
        <w:t xml:space="preserve">The data used to </w:t>
      </w:r>
      <w:r w:rsidRPr="008F34D0">
        <w:rPr>
          <w:color w:val="0D0D0D" w:themeColor="text1" w:themeTint="F2"/>
          <w:sz w:val="40"/>
          <w:szCs w:val="40"/>
        </w:rPr>
        <w:t xml:space="preserve">                </w:t>
      </w:r>
      <w:r w:rsidR="001E33E8" w:rsidRPr="008F34D0">
        <w:rPr>
          <w:color w:val="0D0D0D" w:themeColor="text1" w:themeTint="F2"/>
          <w:sz w:val="40"/>
          <w:szCs w:val="40"/>
        </w:rPr>
        <w:t xml:space="preserve">solve this problem is a </w:t>
      </w:r>
      <w:proofErr w:type="spellStart"/>
      <w:r w:rsidR="001E33E8" w:rsidRPr="008F34D0">
        <w:rPr>
          <w:color w:val="0D0D0D" w:themeColor="text1" w:themeTint="F2"/>
          <w:sz w:val="40"/>
          <w:szCs w:val="40"/>
        </w:rPr>
        <w:t>geolocation</w:t>
      </w:r>
      <w:proofErr w:type="spellEnd"/>
      <w:r w:rsidR="001E33E8" w:rsidRPr="008F34D0">
        <w:rPr>
          <w:color w:val="0D0D0D" w:themeColor="text1" w:themeTint="F2"/>
          <w:sz w:val="40"/>
          <w:szCs w:val="40"/>
        </w:rPr>
        <w:t xml:space="preserve"> data collected from </w:t>
      </w:r>
      <w:proofErr w:type="spellStart"/>
      <w:r w:rsidR="001E33E8" w:rsidRPr="008F34D0">
        <w:rPr>
          <w:color w:val="0D0D0D" w:themeColor="text1" w:themeTint="F2"/>
          <w:sz w:val="40"/>
          <w:szCs w:val="40"/>
        </w:rPr>
        <w:t>FourSquare</w:t>
      </w:r>
      <w:proofErr w:type="spellEnd"/>
      <w:r w:rsidR="001E33E8" w:rsidRPr="008F34D0">
        <w:rPr>
          <w:color w:val="0D0D0D" w:themeColor="text1" w:themeTint="F2"/>
          <w:sz w:val="40"/>
          <w:szCs w:val="40"/>
        </w:rPr>
        <w:t xml:space="preserve">. </w:t>
      </w:r>
      <w:r w:rsidRPr="008F34D0">
        <w:rPr>
          <w:color w:val="0D0D0D" w:themeColor="text1" w:themeTint="F2"/>
          <w:sz w:val="40"/>
          <w:szCs w:val="40"/>
        </w:rPr>
        <w:t>Adequate explan</w:t>
      </w:r>
      <w:r w:rsidR="001E33E8" w:rsidRPr="008F34D0">
        <w:rPr>
          <w:color w:val="0D0D0D" w:themeColor="text1" w:themeTint="F2"/>
          <w:sz w:val="40"/>
          <w:szCs w:val="40"/>
        </w:rPr>
        <w:t>ation and discussion, with examples, of the data is the following.</w:t>
      </w:r>
      <w:r w:rsidRPr="008F34D0">
        <w:rPr>
          <w:color w:val="0D0D0D" w:themeColor="text1" w:themeTint="F2"/>
          <w:sz w:val="40"/>
          <w:szCs w:val="40"/>
        </w:rPr>
        <w:t xml:space="preserve"> Data is a single </w:t>
      </w:r>
      <w:proofErr w:type="spellStart"/>
      <w:r w:rsidRPr="008F34D0">
        <w:rPr>
          <w:color w:val="0D0D0D" w:themeColor="text1" w:themeTint="F2"/>
          <w:sz w:val="40"/>
          <w:szCs w:val="40"/>
        </w:rPr>
        <w:t>dataframe</w:t>
      </w:r>
      <w:proofErr w:type="spellEnd"/>
      <w:r w:rsidRPr="008F34D0">
        <w:rPr>
          <w:color w:val="0D0D0D" w:themeColor="text1" w:themeTint="F2"/>
          <w:sz w:val="40"/>
          <w:szCs w:val="40"/>
        </w:rPr>
        <w:t xml:space="preserve">, containing at least a location of the coffee shops. Explanation of the location data is a standard tuple (latitude, longitude). Some other metadata like name, address and so on is also collected, but let us discuss that they are not absolutely necessary for the analysis. Example of the data </w:t>
      </w:r>
      <w:proofErr w:type="gramStart"/>
      <w:r w:rsidRPr="008F34D0">
        <w:rPr>
          <w:color w:val="0D0D0D" w:themeColor="text1" w:themeTint="F2"/>
          <w:sz w:val="40"/>
          <w:szCs w:val="40"/>
        </w:rPr>
        <w:t>used  in</w:t>
      </w:r>
      <w:proofErr w:type="gramEnd"/>
      <w:r w:rsidRPr="008F34D0">
        <w:rPr>
          <w:color w:val="0D0D0D" w:themeColor="text1" w:themeTint="F2"/>
          <w:sz w:val="40"/>
          <w:szCs w:val="40"/>
        </w:rPr>
        <w:t xml:space="preserve"> analysis is</w:t>
      </w:r>
      <w:r>
        <w:rPr>
          <w:color w:val="0D0D0D" w:themeColor="text1" w:themeTint="F2"/>
          <w:sz w:val="40"/>
          <w:szCs w:val="40"/>
        </w:rPr>
        <w:t xml:space="preserve"> shown below:</w:t>
      </w:r>
    </w:p>
    <w:p w:rsidR="008F34D0" w:rsidRPr="008F34D0" w:rsidRDefault="008F34D0" w:rsidP="00DE5C55">
      <w:pPr>
        <w:jc w:val="center"/>
        <w:rPr>
          <w:color w:val="0D0D0D" w:themeColor="text1" w:themeTint="F2"/>
          <w:sz w:val="28"/>
          <w:szCs w:val="28"/>
        </w:rPr>
      </w:pPr>
      <w:r w:rsidRPr="008F34D0">
        <w:rPr>
          <w:color w:val="1F4E79" w:themeColor="accent1" w:themeShade="80"/>
          <w:sz w:val="28"/>
          <w:szCs w:val="28"/>
        </w:rPr>
        <w:t xml:space="preserve">Table: </w:t>
      </w:r>
      <w:r w:rsidRPr="008F34D0">
        <w:rPr>
          <w:color w:val="0D0D0D" w:themeColor="text1" w:themeTint="F2"/>
          <w:sz w:val="28"/>
          <w:szCs w:val="28"/>
        </w:rPr>
        <w:t>Five first rows of data used in the machine learning algorithm.</w:t>
      </w:r>
    </w:p>
    <w:p w:rsidR="008F34D0" w:rsidRPr="008F34D0" w:rsidRDefault="008F34D0" w:rsidP="008F34D0">
      <w:pPr>
        <w:ind w:left="720"/>
        <w:rPr>
          <w:color w:val="0D0D0D" w:themeColor="text1" w:themeTint="F2"/>
          <w:sz w:val="40"/>
          <w:szCs w:val="40"/>
        </w:rPr>
      </w:pPr>
    </w:p>
    <w:p w:rsidR="008F34D0" w:rsidRDefault="008F34D0" w:rsidP="008F34D0">
      <w:pPr>
        <w:ind w:left="720"/>
        <w:rPr>
          <w:color w:val="0D0D0D" w:themeColor="text1" w:themeTint="F2"/>
          <w:sz w:val="40"/>
          <w:szCs w:val="40"/>
        </w:rPr>
      </w:pPr>
      <w:r w:rsidRPr="008F34D0">
        <w:rPr>
          <w:color w:val="0D0D0D" w:themeColor="text1" w:themeTint="F2"/>
          <w:sz w:val="40"/>
          <w:szCs w:val="40"/>
        </w:rPr>
        <w:t>Data will be used in the following way: by knowing the locations of already existing coffee shops, we mark them on a map of the city to show their locations.</w:t>
      </w:r>
    </w:p>
    <w:p w:rsidR="008F34D0" w:rsidRDefault="008F34D0" w:rsidP="008F34D0">
      <w:pPr>
        <w:rPr>
          <w:b/>
          <w:bCs/>
          <w:color w:val="1F4E79" w:themeColor="accent1" w:themeShade="80"/>
          <w:sz w:val="56"/>
          <w:szCs w:val="56"/>
        </w:rPr>
      </w:pPr>
      <w:r w:rsidRPr="008F34D0">
        <w:rPr>
          <w:b/>
          <w:bCs/>
          <w:color w:val="1F4E79" w:themeColor="accent1" w:themeShade="80"/>
          <w:sz w:val="56"/>
          <w:szCs w:val="56"/>
        </w:rPr>
        <w:lastRenderedPageBreak/>
        <w:t>Methodology</w:t>
      </w:r>
    </w:p>
    <w:p w:rsidR="008F34D0" w:rsidRDefault="008F34D0" w:rsidP="008F34D0">
      <w:pPr>
        <w:rPr>
          <w:color w:val="0D0D0D" w:themeColor="text1" w:themeTint="F2"/>
          <w:sz w:val="48"/>
          <w:szCs w:val="48"/>
        </w:rPr>
      </w:pPr>
    </w:p>
    <w:p w:rsidR="00DE5C55" w:rsidRDefault="00DE5C55" w:rsidP="00DE5C55">
      <w:pPr>
        <w:ind w:left="720"/>
        <w:rPr>
          <w:color w:val="0D0D0D" w:themeColor="text1" w:themeTint="F2"/>
          <w:sz w:val="48"/>
          <w:szCs w:val="48"/>
        </w:rPr>
      </w:pPr>
      <w:r>
        <w:rPr>
          <w:noProof/>
          <w:color w:val="000000" w:themeColor="text1"/>
          <w:sz w:val="48"/>
          <w:szCs w:val="48"/>
        </w:rPr>
        <w:drawing>
          <wp:anchor distT="0" distB="0" distL="114300" distR="114300" simplePos="0" relativeHeight="251659264" behindDoc="0" locked="0" layoutInCell="1" allowOverlap="1" wp14:anchorId="710EB8DC" wp14:editId="5CD6BB98">
            <wp:simplePos x="0" y="0"/>
            <wp:positionH relativeFrom="margin">
              <wp:align>center</wp:align>
            </wp:positionH>
            <wp:positionV relativeFrom="paragraph">
              <wp:posOffset>2393256</wp:posOffset>
            </wp:positionV>
            <wp:extent cx="7378508" cy="4401879"/>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Map.jpg"/>
                    <pic:cNvPicPr/>
                  </pic:nvPicPr>
                  <pic:blipFill>
                    <a:blip r:embed="rId9">
                      <a:extLst>
                        <a:ext uri="{28A0092B-C50C-407E-A947-70E740481C1C}">
                          <a14:useLocalDpi xmlns:a14="http://schemas.microsoft.com/office/drawing/2010/main" val="0"/>
                        </a:ext>
                      </a:extLst>
                    </a:blip>
                    <a:stretch>
                      <a:fillRect/>
                    </a:stretch>
                  </pic:blipFill>
                  <pic:spPr>
                    <a:xfrm>
                      <a:off x="0" y="0"/>
                      <a:ext cx="7378508" cy="4401879"/>
                    </a:xfrm>
                    <a:prstGeom prst="rect">
                      <a:avLst/>
                    </a:prstGeom>
                  </pic:spPr>
                </pic:pic>
              </a:graphicData>
            </a:graphic>
            <wp14:sizeRelH relativeFrom="margin">
              <wp14:pctWidth>0</wp14:pctWidth>
            </wp14:sizeRelH>
            <wp14:sizeRelV relativeFrom="margin">
              <wp14:pctHeight>0</wp14:pctHeight>
            </wp14:sizeRelV>
          </wp:anchor>
        </w:drawing>
      </w:r>
      <w:r w:rsidR="008F34D0">
        <w:rPr>
          <w:color w:val="0D0D0D" w:themeColor="text1" w:themeTint="F2"/>
          <w:sz w:val="48"/>
          <w:szCs w:val="48"/>
        </w:rPr>
        <w:t xml:space="preserve">A map of </w:t>
      </w:r>
      <w:proofErr w:type="spellStart"/>
      <w:r w:rsidR="008F34D0">
        <w:rPr>
          <w:color w:val="0D0D0D" w:themeColor="text1" w:themeTint="F2"/>
          <w:sz w:val="48"/>
          <w:szCs w:val="48"/>
        </w:rPr>
        <w:t>NewYork</w:t>
      </w:r>
      <w:proofErr w:type="spellEnd"/>
      <w:r w:rsidR="008F34D0">
        <w:rPr>
          <w:color w:val="0D0D0D" w:themeColor="text1" w:themeTint="F2"/>
          <w:sz w:val="48"/>
          <w:szCs w:val="48"/>
        </w:rPr>
        <w:t xml:space="preserve"> with marks on the locations of the </w:t>
      </w:r>
      <w:r>
        <w:rPr>
          <w:color w:val="0D0D0D" w:themeColor="text1" w:themeTint="F2"/>
          <w:sz w:val="48"/>
          <w:szCs w:val="48"/>
        </w:rPr>
        <w:t>coffee shops which can be clicked to show the name of the coffee shop to help find it. Map visualized using folium’s internal map function. Visualization shown below:</w:t>
      </w:r>
    </w:p>
    <w:p w:rsidR="00DE5C55" w:rsidRPr="00DE5C55" w:rsidRDefault="00DE5C55" w:rsidP="00DE5C55">
      <w:pPr>
        <w:jc w:val="center"/>
        <w:rPr>
          <w:color w:val="0D0D0D" w:themeColor="text1" w:themeTint="F2"/>
          <w:sz w:val="28"/>
          <w:szCs w:val="28"/>
        </w:rPr>
      </w:pPr>
      <w:r w:rsidRPr="00DE5C55">
        <w:rPr>
          <w:color w:val="0D0D0D" w:themeColor="text1" w:themeTint="F2"/>
          <w:sz w:val="28"/>
          <w:szCs w:val="28"/>
        </w:rPr>
        <w:t xml:space="preserve">Figure: Data visualized to the map of </w:t>
      </w:r>
      <w:proofErr w:type="spellStart"/>
      <w:r w:rsidRPr="00DE5C55">
        <w:rPr>
          <w:color w:val="0D0D0D" w:themeColor="text1" w:themeTint="F2"/>
          <w:sz w:val="28"/>
          <w:szCs w:val="28"/>
        </w:rPr>
        <w:t>NewYork</w:t>
      </w:r>
      <w:proofErr w:type="spellEnd"/>
      <w:r w:rsidRPr="00DE5C55">
        <w:rPr>
          <w:color w:val="0D0D0D" w:themeColor="text1" w:themeTint="F2"/>
          <w:sz w:val="28"/>
          <w:szCs w:val="28"/>
        </w:rPr>
        <w:t>.</w:t>
      </w:r>
    </w:p>
    <w:p w:rsidR="008F34D0" w:rsidRDefault="008F34D0" w:rsidP="008F34D0">
      <w:pPr>
        <w:ind w:left="720"/>
        <w:jc w:val="center"/>
        <w:rPr>
          <w:color w:val="0D0D0D" w:themeColor="text1" w:themeTint="F2"/>
          <w:sz w:val="48"/>
          <w:szCs w:val="48"/>
        </w:rPr>
      </w:pPr>
    </w:p>
    <w:p w:rsidR="00DE5C55" w:rsidRDefault="00DE5C55" w:rsidP="00DE5C55">
      <w:pPr>
        <w:rPr>
          <w:b/>
          <w:bCs/>
          <w:color w:val="1F4E79" w:themeColor="accent1" w:themeShade="80"/>
          <w:sz w:val="56"/>
          <w:szCs w:val="56"/>
        </w:rPr>
      </w:pPr>
      <w:r w:rsidRPr="00DE5C55">
        <w:rPr>
          <w:b/>
          <w:bCs/>
          <w:color w:val="1F4E79" w:themeColor="accent1" w:themeShade="80"/>
          <w:sz w:val="56"/>
          <w:szCs w:val="56"/>
        </w:rPr>
        <w:lastRenderedPageBreak/>
        <w:t>Discussion</w:t>
      </w:r>
    </w:p>
    <w:p w:rsidR="00DE5C55" w:rsidRDefault="00DE5C55" w:rsidP="00DE5C55">
      <w:pPr>
        <w:rPr>
          <w:b/>
          <w:bCs/>
          <w:color w:val="1F4E79" w:themeColor="accent1" w:themeShade="80"/>
          <w:sz w:val="56"/>
          <w:szCs w:val="56"/>
        </w:rPr>
      </w:pPr>
    </w:p>
    <w:p w:rsidR="00DE5C55" w:rsidRDefault="00DE5C55" w:rsidP="00DE5C55">
      <w:pPr>
        <w:rPr>
          <w:b/>
          <w:bCs/>
          <w:color w:val="1F4E79" w:themeColor="accent1" w:themeShade="80"/>
          <w:sz w:val="56"/>
          <w:szCs w:val="56"/>
        </w:rPr>
      </w:pPr>
    </w:p>
    <w:p w:rsidR="00DE5C55" w:rsidRDefault="00DE5C55" w:rsidP="00DE5C55">
      <w:pPr>
        <w:rPr>
          <w:color w:val="0D0D0D" w:themeColor="text1" w:themeTint="F2"/>
          <w:sz w:val="48"/>
          <w:szCs w:val="48"/>
        </w:rPr>
      </w:pPr>
    </w:p>
    <w:p w:rsidR="00DE5C55" w:rsidRDefault="00DE5C55" w:rsidP="00DE5C55">
      <w:pPr>
        <w:rPr>
          <w:color w:val="0D0D0D" w:themeColor="text1" w:themeTint="F2"/>
          <w:sz w:val="48"/>
          <w:szCs w:val="48"/>
        </w:rPr>
      </w:pPr>
    </w:p>
    <w:p w:rsidR="00DE5C55" w:rsidRDefault="00DE5C55" w:rsidP="00DE5C55">
      <w:pPr>
        <w:rPr>
          <w:color w:val="0D0D0D" w:themeColor="text1" w:themeTint="F2"/>
          <w:sz w:val="48"/>
          <w:szCs w:val="48"/>
        </w:rPr>
      </w:pPr>
    </w:p>
    <w:p w:rsidR="00DE5C55" w:rsidRPr="00DE5C55" w:rsidRDefault="00DE5C55" w:rsidP="00DE5C55">
      <w:pPr>
        <w:ind w:left="720"/>
        <w:rPr>
          <w:color w:val="0D0D0D" w:themeColor="text1" w:themeTint="F2"/>
          <w:sz w:val="48"/>
          <w:szCs w:val="48"/>
        </w:rPr>
      </w:pPr>
      <w:r>
        <w:rPr>
          <w:color w:val="0D0D0D" w:themeColor="text1" w:themeTint="F2"/>
          <w:sz w:val="48"/>
          <w:szCs w:val="48"/>
        </w:rPr>
        <w:t>Locations of other life nece</w:t>
      </w:r>
      <w:r w:rsidRPr="00DE5C55">
        <w:rPr>
          <w:color w:val="0D0D0D" w:themeColor="text1" w:themeTint="F2"/>
          <w:sz w:val="48"/>
          <w:szCs w:val="48"/>
        </w:rPr>
        <w:t xml:space="preserve">ssities can be </w:t>
      </w:r>
      <w:bookmarkStart w:id="0" w:name="_GoBack"/>
      <w:bookmarkEnd w:id="0"/>
      <w:r w:rsidRPr="00DE5C55">
        <w:rPr>
          <w:color w:val="0D0D0D" w:themeColor="text1" w:themeTint="F2"/>
          <w:sz w:val="48"/>
          <w:szCs w:val="48"/>
        </w:rPr>
        <w:t>marked on the map with different colors.</w:t>
      </w:r>
    </w:p>
    <w:sectPr w:rsidR="00DE5C55" w:rsidRPr="00DE5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CD2"/>
    <w:rsid w:val="001E33E8"/>
    <w:rsid w:val="00645252"/>
    <w:rsid w:val="006D3D74"/>
    <w:rsid w:val="007B5CD2"/>
    <w:rsid w:val="0083569A"/>
    <w:rsid w:val="008F34D0"/>
    <w:rsid w:val="00A9204E"/>
    <w:rsid w:val="00AC792A"/>
    <w:rsid w:val="00DE5C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4B7BED-DFF6-4ECF-87B0-7711D36B1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ed\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58</TotalTime>
  <Pages>5</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ElShab</dc:creator>
  <cp:keywords/>
  <dc:description/>
  <cp:lastModifiedBy>Mohamed ElShab</cp:lastModifiedBy>
  <cp:revision>1</cp:revision>
  <dcterms:created xsi:type="dcterms:W3CDTF">2020-08-03T16:21:00Z</dcterms:created>
  <dcterms:modified xsi:type="dcterms:W3CDTF">2020-08-03T17:19:00Z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